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A76F" w14:textId="77777777" w:rsidR="002C710F" w:rsidRDefault="00000000">
      <w:pPr>
        <w:pStyle w:val="Titolo1"/>
        <w:keepNext w:val="0"/>
        <w:keepLines w:val="0"/>
        <w:spacing w:before="0" w:after="322"/>
        <w:rPr>
          <w:color w:val="auto"/>
        </w:rPr>
      </w:pPr>
      <w:r>
        <w:rPr>
          <w:color w:val="auto"/>
        </w:rPr>
        <w:t>User stories</w:t>
      </w:r>
    </w:p>
    <w:p w14:paraId="39BF7429" w14:textId="77777777" w:rsidR="00B01EF6" w:rsidRDefault="00B01EF6" w:rsidP="00B01EF6"/>
    <w:p w14:paraId="373936C0" w14:textId="77777777" w:rsidR="00B01EF6" w:rsidRPr="00977804" w:rsidRDefault="00B01EF6" w:rsidP="00B01EF6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977804">
        <w:rPr>
          <w:sz w:val="32"/>
          <w:szCs w:val="32"/>
        </w:rPr>
        <w:t>DAVIDE PERRONE</w:t>
      </w:r>
    </w:p>
    <w:p w14:paraId="4A3438D2" w14:textId="77777777" w:rsidR="00B01EF6" w:rsidRDefault="00B01EF6" w:rsidP="00B01EF6">
      <w:pPr>
        <w:pStyle w:val="Paragrafoelenco"/>
        <w:numPr>
          <w:ilvl w:val="1"/>
          <w:numId w:val="5"/>
        </w:numPr>
      </w:pPr>
      <w:r w:rsidRPr="00B01EF6">
        <w:t xml:space="preserve">As a </w:t>
      </w:r>
      <w:r w:rsidRPr="00B01EF6">
        <w:rPr>
          <w:u w:val="single"/>
        </w:rPr>
        <w:t>customer</w:t>
      </w:r>
      <w:r w:rsidRPr="00B01EF6">
        <w:t xml:space="preserve">, I want to reserve a football pitch, so that I can play a football match. </w:t>
      </w:r>
    </w:p>
    <w:p w14:paraId="707DC590" w14:textId="044E4831" w:rsidR="00B01EF6" w:rsidRDefault="00B01EF6" w:rsidP="00B01EF6">
      <w:pPr>
        <w:pStyle w:val="Paragrafoelenco"/>
        <w:numPr>
          <w:ilvl w:val="1"/>
          <w:numId w:val="5"/>
        </w:numPr>
      </w:pPr>
      <w:r w:rsidRPr="00B01EF6">
        <w:t xml:space="preserve">As a </w:t>
      </w:r>
      <w:r w:rsidRPr="00B01EF6">
        <w:rPr>
          <w:u w:val="single"/>
        </w:rPr>
        <w:t>customer</w:t>
      </w:r>
      <w:r w:rsidRPr="00B01EF6">
        <w:t>, I want to search for a football pitch in a user-defined search area, so that I can reserve it.</w:t>
      </w:r>
    </w:p>
    <w:p w14:paraId="3EB83E4E" w14:textId="0D8D3A6A" w:rsidR="00977804" w:rsidRDefault="00977804" w:rsidP="00B01EF6">
      <w:pPr>
        <w:pStyle w:val="Paragrafoelenco"/>
        <w:numPr>
          <w:ilvl w:val="1"/>
          <w:numId w:val="5"/>
        </w:numPr>
      </w:pPr>
      <w:r w:rsidRPr="00B01EF6">
        <w:t xml:space="preserve">As a football facility manager, I want to </w:t>
      </w:r>
      <w:r w:rsidRPr="002248A8">
        <w:rPr>
          <w:u w:val="single"/>
        </w:rPr>
        <w:t>manage reservation</w:t>
      </w:r>
      <w:r w:rsidR="00E559A1">
        <w:rPr>
          <w:u w:val="single"/>
        </w:rPr>
        <w:t>s</w:t>
      </w:r>
      <w:r w:rsidRPr="00B01EF6">
        <w:t xml:space="preserve">, so that I can </w:t>
      </w:r>
      <w:r>
        <w:t>organise</w:t>
      </w:r>
      <w:r w:rsidRPr="00B01EF6">
        <w:t xml:space="preserve"> my working day.</w:t>
      </w:r>
    </w:p>
    <w:p w14:paraId="70B7FEB1" w14:textId="5DB2C4DC" w:rsidR="00977804" w:rsidRPr="00B01EF6" w:rsidRDefault="00977804" w:rsidP="00B01EF6">
      <w:pPr>
        <w:pStyle w:val="Paragrafoelenco"/>
        <w:numPr>
          <w:ilvl w:val="1"/>
          <w:numId w:val="5"/>
        </w:numPr>
      </w:pPr>
      <w:r w:rsidRPr="008779A4">
        <w:t xml:space="preserve">As a </w:t>
      </w:r>
      <w:r w:rsidRPr="008779A4">
        <w:rPr>
          <w:u w:val="single"/>
        </w:rPr>
        <w:t>customer</w:t>
      </w:r>
      <w:r w:rsidRPr="008779A4">
        <w:t xml:space="preserve">, I want to create a </w:t>
      </w:r>
      <w:r w:rsidRPr="0099636B">
        <w:rPr>
          <w:u w:val="single"/>
        </w:rPr>
        <w:t>shared match</w:t>
      </w:r>
      <w:r w:rsidRPr="008779A4">
        <w:t>, so that I can ensure that there are enough players to play.</w:t>
      </w:r>
    </w:p>
    <w:p w14:paraId="65CFD07A" w14:textId="77777777" w:rsidR="00B01EF6" w:rsidRDefault="00B01EF6" w:rsidP="00977804">
      <w:pPr>
        <w:pStyle w:val="Paragrafoelenco"/>
      </w:pPr>
    </w:p>
    <w:p w14:paraId="6E9BFA2F" w14:textId="44A1FBDE" w:rsidR="00B01EF6" w:rsidRPr="00977804" w:rsidRDefault="00B01EF6" w:rsidP="00B01EF6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977804">
        <w:rPr>
          <w:sz w:val="32"/>
          <w:szCs w:val="32"/>
        </w:rPr>
        <w:t>FABIO IACUS</w:t>
      </w:r>
    </w:p>
    <w:p w14:paraId="3428E8D0" w14:textId="2078459C" w:rsidR="00B01EF6" w:rsidRDefault="00B01EF6" w:rsidP="00B01EF6">
      <w:pPr>
        <w:pStyle w:val="Paragrafoelenco"/>
        <w:numPr>
          <w:ilvl w:val="1"/>
          <w:numId w:val="5"/>
        </w:numPr>
      </w:pPr>
      <w:r w:rsidRPr="00B01EF6">
        <w:t>As a football facility manager, I want to create a tournament, so that I can increase the engagement of my football facility.</w:t>
      </w:r>
    </w:p>
    <w:p w14:paraId="5EE5292B" w14:textId="18692F1D" w:rsidR="00977804" w:rsidRDefault="00977804" w:rsidP="00B01EF6">
      <w:pPr>
        <w:pStyle w:val="Paragrafoelenco"/>
        <w:numPr>
          <w:ilvl w:val="1"/>
          <w:numId w:val="5"/>
        </w:numPr>
      </w:pPr>
      <w:r w:rsidRPr="00B01EF6">
        <w:t xml:space="preserve">As a </w:t>
      </w:r>
      <w:r w:rsidRPr="00B01EF6">
        <w:rPr>
          <w:u w:val="single"/>
        </w:rPr>
        <w:t>customer</w:t>
      </w:r>
      <w:r w:rsidRPr="00B01EF6">
        <w:t>, I want to view my reservation history, so that I can check if there are any active reservations.</w:t>
      </w:r>
    </w:p>
    <w:p w14:paraId="0557C5EF" w14:textId="135120FE" w:rsidR="00977804" w:rsidRDefault="00977804" w:rsidP="00B01EF6">
      <w:pPr>
        <w:pStyle w:val="Paragrafoelenco"/>
        <w:numPr>
          <w:ilvl w:val="1"/>
          <w:numId w:val="5"/>
        </w:numPr>
      </w:pPr>
      <w:r w:rsidRPr="00B01EF6">
        <w:t xml:space="preserve">As a </w:t>
      </w:r>
      <w:r w:rsidRPr="00B01EF6">
        <w:rPr>
          <w:u w:val="single"/>
        </w:rPr>
        <w:t>customer</w:t>
      </w:r>
      <w:r w:rsidRPr="00B01EF6">
        <w:t xml:space="preserve">, I want to join a </w:t>
      </w:r>
      <w:r w:rsidRPr="00B01EF6">
        <w:rPr>
          <w:u w:val="single"/>
        </w:rPr>
        <w:t>shared match</w:t>
      </w:r>
      <w:r w:rsidRPr="00B01EF6">
        <w:t>, so that I can play a football match.</w:t>
      </w:r>
    </w:p>
    <w:p w14:paraId="2210020D" w14:textId="5B2B6D89" w:rsidR="00977804" w:rsidRPr="00B01EF6" w:rsidRDefault="00977804" w:rsidP="00B01EF6">
      <w:pPr>
        <w:pStyle w:val="Paragrafoelenco"/>
        <w:numPr>
          <w:ilvl w:val="1"/>
          <w:numId w:val="5"/>
        </w:numPr>
      </w:pPr>
      <w:r w:rsidRPr="00B01EF6">
        <w:t>As a football facility manager, I want to add a new football pitch, so that I can get more customers.</w:t>
      </w:r>
    </w:p>
    <w:p w14:paraId="508B7BCC" w14:textId="7463F35E" w:rsidR="00B01EF6" w:rsidRPr="00B01EF6" w:rsidRDefault="00B01EF6" w:rsidP="00B01EF6">
      <w:pPr>
        <w:spacing w:before="240"/>
        <w:rPr>
          <w:lang w:val="en-GB"/>
        </w:rPr>
      </w:pPr>
    </w:p>
    <w:p w14:paraId="08A86117" w14:textId="50967CA8" w:rsidR="002C710F" w:rsidRDefault="00B01EF6" w:rsidP="00E559A1">
      <w:pPr>
        <w:pStyle w:val="Paragrafoelenco"/>
        <w:numPr>
          <w:ilvl w:val="0"/>
          <w:numId w:val="5"/>
        </w:numPr>
      </w:pPr>
      <w:r w:rsidRPr="00B01EF6">
        <w:t>(</w:t>
      </w:r>
      <w:r w:rsidR="00977804">
        <w:t>RISERVA</w:t>
      </w:r>
      <w:r w:rsidRPr="00B01EF6">
        <w:t>) As a captain, I want to create a football team, so that I and my teammates can participate in the tournament.</w:t>
      </w:r>
    </w:p>
    <w:p w14:paraId="3EA15B6A" w14:textId="77777777" w:rsidR="002C710F" w:rsidRDefault="002C710F">
      <w:pPr>
        <w:spacing w:before="240" w:after="240"/>
      </w:pPr>
    </w:p>
    <w:p w14:paraId="4F3CC3DA" w14:textId="77777777" w:rsidR="002C710F" w:rsidRDefault="002C710F">
      <w:pPr>
        <w:spacing w:before="240" w:after="240"/>
      </w:pPr>
    </w:p>
    <w:sectPr w:rsidR="002C710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00000002"/>
    <w:lvl w:ilvl="0" w:tplc="0512D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AEF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D84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FC87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70B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FCEB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FAE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5E6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49A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92E5D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7AD3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A48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8ED1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141B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A57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F636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A8D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F466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02A61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B2A9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681D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444A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1216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280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0C0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849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0CE2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495017E"/>
    <w:multiLevelType w:val="hybridMultilevel"/>
    <w:tmpl w:val="ECA2A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69535">
    <w:abstractNumId w:val="0"/>
  </w:num>
  <w:num w:numId="2" w16cid:durableId="434138127">
    <w:abstractNumId w:val="1"/>
  </w:num>
  <w:num w:numId="3" w16cid:durableId="152139871">
    <w:abstractNumId w:val="2"/>
  </w:num>
  <w:num w:numId="4" w16cid:durableId="818765764">
    <w:abstractNumId w:val="3"/>
  </w:num>
  <w:num w:numId="5" w16cid:durableId="1049839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283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10F"/>
    <w:rsid w:val="00010035"/>
    <w:rsid w:val="00072ADB"/>
    <w:rsid w:val="000814EC"/>
    <w:rsid w:val="00193E79"/>
    <w:rsid w:val="002248A8"/>
    <w:rsid w:val="002A3F92"/>
    <w:rsid w:val="002C710F"/>
    <w:rsid w:val="003050A5"/>
    <w:rsid w:val="00511ED2"/>
    <w:rsid w:val="0051428F"/>
    <w:rsid w:val="005178D6"/>
    <w:rsid w:val="005D17E1"/>
    <w:rsid w:val="00601FC6"/>
    <w:rsid w:val="0069362D"/>
    <w:rsid w:val="007F3FA7"/>
    <w:rsid w:val="008779A4"/>
    <w:rsid w:val="00977804"/>
    <w:rsid w:val="0099636B"/>
    <w:rsid w:val="00B01EF6"/>
    <w:rsid w:val="00C5036E"/>
    <w:rsid w:val="00CB6DDB"/>
    <w:rsid w:val="00CE33E9"/>
    <w:rsid w:val="00D8473B"/>
    <w:rsid w:val="00E11D41"/>
    <w:rsid w:val="00E559A1"/>
    <w:rsid w:val="00F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C6680F"/>
  <w15:docId w15:val="{8D5334E8-CD6E-4051-BE33-6BFFC928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5BCE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Paragrafoelenco">
    <w:name w:val="List Paragraph"/>
    <w:basedOn w:val="Normale"/>
    <w:uiPriority w:val="34"/>
    <w:qFormat/>
    <w:rsid w:val="0051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188</Words>
  <Characters>809</Characters>
  <Application>Microsoft Office Word</Application>
  <DocSecurity>0</DocSecurity>
  <Lines>25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Perrone</cp:lastModifiedBy>
  <cp:revision>14</cp:revision>
  <dcterms:created xsi:type="dcterms:W3CDTF">2023-12-09T08:07:00Z</dcterms:created>
  <dcterms:modified xsi:type="dcterms:W3CDTF">2023-12-21T19:45:00Z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fc721749cd4e1939575a05a8abacb993a63bee755d5bbb725a7e177fdbb68eb7</vt:lpwstr>
  </property>
</Properties>
</file>